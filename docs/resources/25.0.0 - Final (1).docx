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  <w:r>
        <w:rPr>
          <w:rFonts w:ascii="Segoe UI Symbol" w:hAnsi="Segoe UI Symbol" w:cs="Tahoma"/>
          <w:sz w:val="48"/>
        </w:rPr>
        <w:t>Personnel Plus</w:t>
      </w:r>
    </w:p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  <w:r>
        <w:rPr>
          <w:rFonts w:ascii="Segoe UI Symbol" w:hAnsi="Segoe UI Symbol" w:cs="Tahoma"/>
          <w:sz w:val="36"/>
        </w:rPr>
        <w:t>Operations Manual</w:t>
      </w:r>
    </w:p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</w:p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</w:p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</w:p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</w:p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</w:p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</w:p>
    <w:p w:rsidR="008624F6" w:rsidRPr="0069471D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I.T.</w:t>
      </w:r>
    </w:p>
    <w:p w:rsidR="008624F6" w:rsidRDefault="008624F6">
      <w:pPr>
        <w:pStyle w:val="BodyText"/>
        <w:spacing w:line="480" w:lineRule="auto"/>
        <w:jc w:val="center"/>
        <w:rPr>
          <w:rFonts w:ascii="Segoe UI Symbol" w:hAnsi="Segoe UI Symbol" w:cs="Tahoma"/>
        </w:rPr>
        <w:sectPr w:rsidR="008624F6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833" w:right="567" w:bottom="833" w:left="1134" w:header="567" w:footer="567" w:gutter="0"/>
          <w:cols w:space="720"/>
        </w:sectPr>
      </w:pPr>
    </w:p>
    <w:p w:rsidR="004813EF" w:rsidRPr="0069471D" w:rsidRDefault="004813EF">
      <w:pPr>
        <w:pStyle w:val="BodyText"/>
        <w:spacing w:line="480" w:lineRule="auto"/>
        <w:jc w:val="center"/>
        <w:rPr>
          <w:rFonts w:ascii="Segoe UI Symbol" w:hAnsi="Segoe UI Symbol" w:cs="Tahoma"/>
        </w:rPr>
      </w:pPr>
      <w:bookmarkStart w:id="0" w:name="_GoBack"/>
      <w:bookmarkEnd w:id="0"/>
    </w:p>
    <w:sectPr w:rsidR="004813EF" w:rsidRPr="0069471D">
      <w:headerReference w:type="default" r:id="rId11"/>
      <w:footerReference w:type="default" r:id="rId12"/>
      <w:footnotePr>
        <w:pos w:val="beneathText"/>
      </w:footnotePr>
      <w:pgSz w:w="12240" w:h="15840"/>
      <w:pgMar w:top="833" w:right="567" w:bottom="833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788" w:rsidRDefault="00D71788">
      <w:pPr>
        <w:spacing w:before="0" w:after="0"/>
      </w:pPr>
      <w:r>
        <w:separator/>
      </w:r>
    </w:p>
  </w:endnote>
  <w:endnote w:type="continuationSeparator" w:id="0">
    <w:p w:rsidR="00D71788" w:rsidRDefault="00D717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F6" w:rsidRDefault="008624F6">
    <w:pPr>
      <w:pStyle w:val="BodyTex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3EF" w:rsidRDefault="004813EF">
    <w:pPr>
      <w:pStyle w:val="BodyTex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788" w:rsidRDefault="00D71788">
      <w:pPr>
        <w:spacing w:before="0" w:after="0"/>
      </w:pPr>
      <w:r>
        <w:separator/>
      </w:r>
    </w:p>
  </w:footnote>
  <w:footnote w:type="continuationSeparator" w:id="0">
    <w:p w:rsidR="00D71788" w:rsidRDefault="00D717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F6" w:rsidRDefault="008624F6">
    <w:pPr>
      <w:pStyle w:val="BodyTex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3EF" w:rsidRDefault="004813EF">
    <w:pPr>
      <w:pStyle w:val="BodyTex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04"/>
    <w:multiLevelType w:val="multilevel"/>
    <w:tmpl w:val="00000004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00000006"/>
    <w:multiLevelType w:val="multilevel"/>
    <w:tmpl w:val="00000006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00000007"/>
    <w:multiLevelType w:val="multilevel"/>
    <w:tmpl w:val="00000007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3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0000008"/>
    <w:multiLevelType w:val="multilevel"/>
    <w:tmpl w:val="00000008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00000009"/>
    <w:multiLevelType w:val="multilevel"/>
    <w:tmpl w:val="00000009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4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0000000A"/>
    <w:multiLevelType w:val="multilevel"/>
    <w:tmpl w:val="0000000A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0000000B"/>
    <w:multiLevelType w:val="multilevel"/>
    <w:tmpl w:val="0000000B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0000000C"/>
    <w:multiLevelType w:val="multilevel"/>
    <w:tmpl w:val="0000000C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5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nsid w:val="0000000D"/>
    <w:multiLevelType w:val="multilevel"/>
    <w:tmpl w:val="0000000D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nsid w:val="0000000E"/>
    <w:multiLevelType w:val="multilevel"/>
    <w:tmpl w:val="0000000E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6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nsid w:val="0000000F"/>
    <w:multiLevelType w:val="multilevel"/>
    <w:tmpl w:val="0000000F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nsid w:val="00000010"/>
    <w:multiLevelType w:val="multilevel"/>
    <w:tmpl w:val="00000010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7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nsid w:val="00000011"/>
    <w:multiLevelType w:val="multilevel"/>
    <w:tmpl w:val="0000001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nsid w:val="00000012"/>
    <w:multiLevelType w:val="multilevel"/>
    <w:tmpl w:val="00000012"/>
    <w:lvl w:ilvl="0">
      <w:start w:val="2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nsid w:val="00000013"/>
    <w:multiLevelType w:val="multilevel"/>
    <w:tmpl w:val="00000013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nsid w:val="00000014"/>
    <w:multiLevelType w:val="multilevel"/>
    <w:tmpl w:val="00000014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>
    <w:nsid w:val="00000015"/>
    <w:multiLevelType w:val="multilevel"/>
    <w:tmpl w:val="00000015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3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>
    <w:nsid w:val="00000016"/>
    <w:multiLevelType w:val="multilevel"/>
    <w:tmpl w:val="00000016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nsid w:val="00000017"/>
    <w:multiLevelType w:val="multilevel"/>
    <w:tmpl w:val="00000017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4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>
    <w:nsid w:val="00000018"/>
    <w:multiLevelType w:val="multilevel"/>
    <w:tmpl w:val="00000018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nsid w:val="00000019"/>
    <w:multiLevelType w:val="multilevel"/>
    <w:tmpl w:val="00000019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>
    <w:nsid w:val="0000001A"/>
    <w:multiLevelType w:val="multilevel"/>
    <w:tmpl w:val="0000001A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5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>
    <w:nsid w:val="0000001B"/>
    <w:multiLevelType w:val="multilevel"/>
    <w:tmpl w:val="0000001B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>
    <w:nsid w:val="0000001C"/>
    <w:multiLevelType w:val="multilevel"/>
    <w:tmpl w:val="0000001C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>
    <w:nsid w:val="0000001D"/>
    <w:multiLevelType w:val="multilevel"/>
    <w:tmpl w:val="0000001D"/>
    <w:lvl w:ilvl="0">
      <w:start w:val="3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>
    <w:nsid w:val="0000001E"/>
    <w:multiLevelType w:val="multilevel"/>
    <w:tmpl w:val="0000001E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nsid w:val="0000001F"/>
    <w:multiLevelType w:val="multilevel"/>
    <w:tmpl w:val="0000001F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>
    <w:nsid w:val="00000020"/>
    <w:multiLevelType w:val="multilevel"/>
    <w:tmpl w:val="00000020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>
    <w:nsid w:val="00000021"/>
    <w:multiLevelType w:val="multilevel"/>
    <w:tmpl w:val="0000002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3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>
    <w:nsid w:val="00000022"/>
    <w:multiLevelType w:val="multilevel"/>
    <w:tmpl w:val="00000022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>
    <w:nsid w:val="00000023"/>
    <w:multiLevelType w:val="multilevel"/>
    <w:tmpl w:val="00000023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4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>
    <w:nsid w:val="00000024"/>
    <w:multiLevelType w:val="multilevel"/>
    <w:tmpl w:val="00000024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nsid w:val="00000025"/>
    <w:multiLevelType w:val="multilevel"/>
    <w:tmpl w:val="00000025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>
    <w:nsid w:val="00000026"/>
    <w:multiLevelType w:val="multilevel"/>
    <w:tmpl w:val="00000026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5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>
    <w:nsid w:val="00000027"/>
    <w:multiLevelType w:val="multilevel"/>
    <w:tmpl w:val="00000027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>
    <w:nsid w:val="00000028"/>
    <w:multiLevelType w:val="multilevel"/>
    <w:tmpl w:val="00000028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6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>
    <w:nsid w:val="00000029"/>
    <w:multiLevelType w:val="multilevel"/>
    <w:tmpl w:val="00000029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>
    <w:nsid w:val="0000002A"/>
    <w:multiLevelType w:val="multilevel"/>
    <w:tmpl w:val="0000002A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7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>
    <w:nsid w:val="0000002B"/>
    <w:multiLevelType w:val="multilevel"/>
    <w:tmpl w:val="0000002B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8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>
    <w:nsid w:val="0000002C"/>
    <w:multiLevelType w:val="multilevel"/>
    <w:tmpl w:val="0000002C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>
    <w:nsid w:val="0000002D"/>
    <w:multiLevelType w:val="multilevel"/>
    <w:tmpl w:val="0000002D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5">
    <w:nsid w:val="0000002E"/>
    <w:multiLevelType w:val="multilevel"/>
    <w:tmpl w:val="0000002E"/>
    <w:lvl w:ilvl="0">
      <w:start w:val="4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>
    <w:nsid w:val="0000002F"/>
    <w:multiLevelType w:val="multilevel"/>
    <w:tmpl w:val="0000002F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7">
    <w:nsid w:val="00000030"/>
    <w:multiLevelType w:val="multilevel"/>
    <w:tmpl w:val="00000030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8">
    <w:nsid w:val="00000031"/>
    <w:multiLevelType w:val="multilevel"/>
    <w:tmpl w:val="0000003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3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9">
    <w:nsid w:val="00000032"/>
    <w:multiLevelType w:val="multilevel"/>
    <w:tmpl w:val="00000032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4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>
    <w:nsid w:val="00000033"/>
    <w:multiLevelType w:val="multilevel"/>
    <w:tmpl w:val="00000033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5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>
    <w:nsid w:val="00000034"/>
    <w:multiLevelType w:val="multilevel"/>
    <w:tmpl w:val="00000034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6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2">
    <w:nsid w:val="00000035"/>
    <w:multiLevelType w:val="multilevel"/>
    <w:tmpl w:val="00000035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7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>
    <w:nsid w:val="00000036"/>
    <w:multiLevelType w:val="multilevel"/>
    <w:tmpl w:val="00000036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8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>
    <w:nsid w:val="00000037"/>
    <w:multiLevelType w:val="multilevel"/>
    <w:tmpl w:val="00000037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5">
    <w:nsid w:val="00000038"/>
    <w:multiLevelType w:val="multilevel"/>
    <w:tmpl w:val="00000038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9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6">
    <w:nsid w:val="00000039"/>
    <w:multiLevelType w:val="multilevel"/>
    <w:tmpl w:val="00000039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0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>
    <w:nsid w:val="0000003A"/>
    <w:multiLevelType w:val="multilevel"/>
    <w:tmpl w:val="0000003A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8">
    <w:nsid w:val="0000003B"/>
    <w:multiLevelType w:val="multilevel"/>
    <w:tmpl w:val="0000003B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9">
    <w:nsid w:val="0000003C"/>
    <w:multiLevelType w:val="multilevel"/>
    <w:tmpl w:val="0000003C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0">
    <w:nsid w:val="0000003D"/>
    <w:multiLevelType w:val="multilevel"/>
    <w:tmpl w:val="0000003D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3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1">
    <w:nsid w:val="0000003E"/>
    <w:multiLevelType w:val="multilevel"/>
    <w:tmpl w:val="0000003E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4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2">
    <w:nsid w:val="0000003F"/>
    <w:multiLevelType w:val="multilevel"/>
    <w:tmpl w:val="0000003F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3">
    <w:nsid w:val="00000040"/>
    <w:multiLevelType w:val="multilevel"/>
    <w:tmpl w:val="00000040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5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4">
    <w:nsid w:val="00000041"/>
    <w:multiLevelType w:val="multilevel"/>
    <w:tmpl w:val="00000041"/>
    <w:lvl w:ilvl="0">
      <w:start w:val="5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5">
    <w:nsid w:val="00000042"/>
    <w:multiLevelType w:val="multilevel"/>
    <w:tmpl w:val="00000042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6">
    <w:nsid w:val="00000043"/>
    <w:multiLevelType w:val="multilevel"/>
    <w:tmpl w:val="00000043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7">
    <w:nsid w:val="00000044"/>
    <w:multiLevelType w:val="multilevel"/>
    <w:tmpl w:val="00000044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3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8">
    <w:nsid w:val="00000046"/>
    <w:multiLevelType w:val="multilevel"/>
    <w:tmpl w:val="00000046"/>
    <w:lvl w:ilvl="0">
      <w:start w:val="7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9">
    <w:nsid w:val="00000047"/>
    <w:multiLevelType w:val="multilevel"/>
    <w:tmpl w:val="00000047"/>
    <w:lvl w:ilvl="0">
      <w:start w:val="8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0">
    <w:nsid w:val="00000048"/>
    <w:multiLevelType w:val="multilevel"/>
    <w:tmpl w:val="0000004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DD"/>
    <w:rsid w:val="000300F4"/>
    <w:rsid w:val="001D7B80"/>
    <w:rsid w:val="004813EF"/>
    <w:rsid w:val="0056150B"/>
    <w:rsid w:val="005B3483"/>
    <w:rsid w:val="00605C7D"/>
    <w:rsid w:val="00623A62"/>
    <w:rsid w:val="00652F79"/>
    <w:rsid w:val="0069471D"/>
    <w:rsid w:val="007879DD"/>
    <w:rsid w:val="007D2E90"/>
    <w:rsid w:val="00805BBB"/>
    <w:rsid w:val="008624F6"/>
    <w:rsid w:val="009A5B3E"/>
    <w:rsid w:val="00BC655E"/>
    <w:rsid w:val="00D71788"/>
    <w:rsid w:val="00EB3A6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7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B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80"/>
    <w:rPr>
      <w:rFonts w:ascii="Tahoma" w:hAnsi="Tahoma" w:cs="Tahoma"/>
      <w:sz w:val="16"/>
      <w:szCs w:val="16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F55A65"/>
    <w:rPr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7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B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80"/>
    <w:rPr>
      <w:rFonts w:ascii="Tahoma" w:hAnsi="Tahoma" w:cs="Tahoma"/>
      <w:sz w:val="16"/>
      <w:szCs w:val="16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F55A65"/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7F30E-6BCC-4E50-9495-CC9E540B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kedgerton</cp:lastModifiedBy>
  <cp:revision>5</cp:revision>
  <cp:lastPrinted>2013-06-14T02:00:00Z</cp:lastPrinted>
  <dcterms:created xsi:type="dcterms:W3CDTF">2013-06-14T00:48:00Z</dcterms:created>
  <dcterms:modified xsi:type="dcterms:W3CDTF">2013-06-18T04:16:00Z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TC103804511033</vt:lpwstr>
  </property>
</Properties>
</file>